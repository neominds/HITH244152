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2910840</wp:posOffset>
                </wp:positionH>
                <wp:positionV relativeFrom="page">
                  <wp:posOffset>8343900</wp:posOffset>
                </wp:positionV>
                <wp:extent cx="2118360" cy="756920"/>
                <wp:effectExtent l="0" t="0" r="0" b="508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108" w:rsidRDefault="00E77108" w:rsidP="00446382">
                            <w:pPr>
                              <w:pStyle w:val="Cover-docdate"/>
                              <w:jc w:val="center"/>
                            </w:pPr>
                            <w:r>
                              <w:t xml:space="preserve">Document No.  </w:t>
                            </w:r>
                            <w:r>
                              <w:tab/>
                            </w:r>
                            <w:fldSimple w:instr=" DOCPROPERTY  &quot;Document name&quot;  \* MERGEFORMAT ">
                              <w:r>
                                <w:t>ATP246189</w:t>
                              </w:r>
                            </w:fldSimple>
                          </w:p>
                          <w:p w:rsidR="00E77108" w:rsidRDefault="00E77108" w:rsidP="00446382">
                            <w:pPr>
                              <w:pStyle w:val="Cover-docdate"/>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2pt;margin-top:657pt;width:166.8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r6twIAALo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" filled="f" stroked="f">
                <v:textbox>
                  <w:txbxContent>
                    <w:p w:rsidR="00E77108" w:rsidRDefault="00E77108" w:rsidP="00446382">
                      <w:pPr>
                        <w:pStyle w:val="Cover-docdate"/>
                        <w:jc w:val="center"/>
                      </w:pPr>
                      <w:r>
                        <w:t xml:space="preserve">Document No.  </w:t>
                      </w:r>
                      <w:r>
                        <w:tab/>
                      </w:r>
                      <w:fldSimple w:instr=" DOCPROPERTY  &quot;Document name&quot;  \* MERGEFORMAT ">
                        <w:r>
                          <w:t>ATP246189</w:t>
                        </w:r>
                      </w:fldSimple>
                    </w:p>
                    <w:p w:rsidR="00E77108" w:rsidRDefault="00E77108" w:rsidP="00446382">
                      <w:pPr>
                        <w:pStyle w:val="Cover-docdate"/>
                        <w:jc w:val="center"/>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108" w:rsidRDefault="00E77108"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E77108" w:rsidRDefault="00E77108"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E77108" w:rsidRDefault="00E77108"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E77108" w:rsidRDefault="00E77108"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2857500</wp:posOffset>
                </wp:positionH>
                <wp:positionV relativeFrom="page">
                  <wp:posOffset>5257800</wp:posOffset>
                </wp:positionV>
                <wp:extent cx="44577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108" w:rsidRDefault="000D2AB4" w:rsidP="00B47EA7">
                            <w:pPr>
                              <w:pStyle w:val="Cover-subject"/>
                            </w:pPr>
                            <w:fldSimple w:instr=" DOCPROPERTY &quot;Document title&quot;  \* MERGEFORMAT ">
                              <w:r w:rsidR="00E77108">
                                <w:t>Acceptance Test Plan</w:t>
                              </w:r>
                            </w:fldSimple>
                            <w:r w:rsidR="00E77108">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225pt;margin-top:414pt;width:351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4b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" filled="f" stroked="f">
                <v:textbox>
                  <w:txbxContent>
                    <w:p w:rsidR="00E77108" w:rsidRDefault="000D2AB4" w:rsidP="00B47EA7">
                      <w:pPr>
                        <w:pStyle w:val="Cover-subject"/>
                      </w:pPr>
                      <w:fldSimple w:instr=" DOCPROPERTY &quot;Document title&quot;  \* MERGEFORMAT ">
                        <w:r w:rsidR="00E77108">
                          <w:t>Acceptance Test Plan</w:t>
                        </w:r>
                      </w:fldSimple>
                      <w:r w:rsidR="00E77108">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108" w:rsidRDefault="00E77108"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E77108" w:rsidRDefault="00E77108"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0D2AB4" w:rsidP="00B47EA7">
      <w:fldSimple w:instr=" DOCPROPERTY &quot;Document title&quot;  \* MERGEFORMAT ">
        <w:r w:rsidR="00446382">
          <w:t>Acceptance Test Plan</w:t>
        </w:r>
      </w:fldSimple>
    </w:p>
    <w:p w:rsidR="00B47EA7" w:rsidRDefault="00B47EA7" w:rsidP="00B47EA7">
      <w:pPr>
        <w:pStyle w:val="ListNumber1"/>
        <w:spacing w:before="40" w:after="40"/>
      </w:pPr>
      <w:r>
        <w:t xml:space="preserve">Version </w:t>
      </w:r>
      <w:fldSimple w:instr=" DOCPROPERTY &quot;Version&quot;  \* MERGEFORMAT ">
        <w:r w:rsidR="00446382">
          <w:t>3.00</w:t>
        </w:r>
      </w:fldSimple>
    </w:p>
    <w:p w:rsidR="00446382" w:rsidRDefault="000D2AB4" w:rsidP="00446382">
      <w:pPr>
        <w:pStyle w:val="ListNumber1"/>
        <w:spacing w:before="40" w:after="40"/>
      </w:pPr>
      <w:fldSimple w:instr=" DOCPROPERTY &quot;Date&quot;  \* MERGEFORMAT ">
        <w:r w:rsidR="00446382">
          <w:t>Sept. 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446382">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EA146F"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46382" w:rsidRDefault="00AC42DF" w:rsidP="00AC42DF">
            <w:pPr>
              <w:pStyle w:val="TableText"/>
              <w:ind w:left="0"/>
              <w:rPr>
                <w:rStyle w:val="Example"/>
                <w:color w:val="000000" w:themeColor="text1"/>
                <w:lang w:val="de-DE"/>
              </w:rPr>
            </w:pPr>
            <w:r w:rsidRPr="00446382">
              <w:rPr>
                <w:rStyle w:val="Example"/>
                <w:rFonts w:hint="eastAsia"/>
                <w:color w:val="000000" w:themeColor="text1"/>
                <w:lang w:val="de-DE" w:eastAsia="ja-JP"/>
              </w:rPr>
              <w:t>J</w:t>
            </w:r>
            <w:r w:rsidR="006C4F80" w:rsidRPr="00446382">
              <w:rPr>
                <w:rStyle w:val="Example"/>
                <w:color w:val="000000" w:themeColor="text1"/>
                <w:lang w:val="de-DE"/>
              </w:rPr>
              <w:t>uly</w:t>
            </w:r>
            <w:r w:rsidR="00446382" w:rsidRPr="00446382">
              <w:rPr>
                <w:rStyle w:val="Example"/>
                <w:rFonts w:hint="eastAsia"/>
                <w:color w:val="000000" w:themeColor="text1"/>
                <w:lang w:val="de-DE" w:eastAsia="ja-JP"/>
              </w:rPr>
              <w:t xml:space="preserve"> 23</w:t>
            </w:r>
            <w:r w:rsidR="006C4F80" w:rsidRPr="00446382">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jc w:val="center"/>
              <w:rPr>
                <w:rStyle w:val="Example"/>
                <w:color w:val="000000" w:themeColor="text1"/>
                <w:lang w:val="de-DE"/>
              </w:rPr>
            </w:pPr>
            <w:r w:rsidRPr="00446382">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rPr>
                <w:rStyle w:val="Example"/>
                <w:color w:val="000000" w:themeColor="text1"/>
              </w:rPr>
            </w:pPr>
            <w:r w:rsidRPr="00446382">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46382" w:rsidRDefault="006A79F9" w:rsidP="006A79F9">
            <w:pPr>
              <w:pStyle w:val="TableText"/>
              <w:tabs>
                <w:tab w:val="left" w:pos="1692"/>
              </w:tabs>
              <w:ind w:left="0"/>
              <w:rPr>
                <w:color w:val="000000" w:themeColor="text1"/>
              </w:rPr>
            </w:pPr>
            <w:r w:rsidRPr="00446382">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ind w:left="0"/>
              <w:rPr>
                <w:rStyle w:val="Example"/>
                <w:color w:val="000000" w:themeColor="text1"/>
              </w:rPr>
            </w:pPr>
            <w:r w:rsidRPr="00446382">
              <w:rPr>
                <w:rStyle w:val="Example"/>
                <w:rFonts w:hint="eastAsia"/>
                <w:color w:val="000000" w:themeColor="text1"/>
                <w:lang w:val="de-DE" w:eastAsia="ja-JP"/>
              </w:rPr>
              <w:t>Aug</w:t>
            </w:r>
            <w:r w:rsidR="00446382" w:rsidRPr="00446382">
              <w:rPr>
                <w:rStyle w:val="Example"/>
                <w:rFonts w:hint="eastAsia"/>
                <w:color w:val="000000" w:themeColor="text1"/>
                <w:lang w:val="de-DE" w:eastAsia="ja-JP"/>
              </w:rPr>
              <w:t>.</w:t>
            </w:r>
            <w:r w:rsidRPr="00446382">
              <w:rPr>
                <w:rStyle w:val="Example"/>
                <w:rFonts w:hint="eastAsia"/>
                <w:color w:val="000000" w:themeColor="text1"/>
                <w:lang w:val="de-DE" w:eastAsia="ja-JP"/>
              </w:rPr>
              <w:t xml:space="preserve"> </w:t>
            </w:r>
            <w:r w:rsidR="00446382" w:rsidRPr="00446382">
              <w:rPr>
                <w:rStyle w:val="Example"/>
                <w:rFonts w:hint="eastAsia"/>
                <w:color w:val="000000" w:themeColor="text1"/>
                <w:lang w:val="de-DE" w:eastAsia="ja-JP"/>
              </w:rPr>
              <w:t>28,</w:t>
            </w:r>
            <w:r w:rsidRPr="00446382">
              <w:rPr>
                <w:rStyle w:val="Example"/>
                <w:rFonts w:hint="eastAsia"/>
                <w:color w:val="000000" w:themeColor="text1"/>
                <w:lang w:val="de-DE" w:eastAsia="ja-JP"/>
              </w:rPr>
              <w:t>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jc w:val="center"/>
              <w:rPr>
                <w:rStyle w:val="Example"/>
                <w:color w:val="000000" w:themeColor="text1"/>
                <w:lang w:eastAsia="ja-JP"/>
              </w:rPr>
            </w:pPr>
            <w:r w:rsidRPr="00446382">
              <w:rPr>
                <w:rStyle w:val="Example"/>
                <w:rFonts w:hint="eastAsia"/>
                <w:color w:val="000000" w:themeColor="text1"/>
                <w:lang w:eastAsia="ja-JP"/>
              </w:rPr>
              <w:t>2</w:t>
            </w:r>
            <w:r w:rsidR="006C4F80" w:rsidRPr="00446382">
              <w:rPr>
                <w:rStyle w:val="Example"/>
                <w:color w:val="000000" w:themeColor="text1"/>
              </w:rPr>
              <w:t>.</w:t>
            </w:r>
            <w:r w:rsidRPr="00446382">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ind w:left="0"/>
              <w:rPr>
                <w:rStyle w:val="Example"/>
                <w:color w:val="000000" w:themeColor="text1"/>
              </w:rPr>
            </w:pPr>
            <w:r w:rsidRPr="00446382">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46382" w:rsidRDefault="006A79F9" w:rsidP="006A79F9">
            <w:pPr>
              <w:pStyle w:val="TableText"/>
              <w:tabs>
                <w:tab w:val="left" w:pos="1692"/>
              </w:tabs>
              <w:ind w:left="0"/>
              <w:rPr>
                <w:color w:val="000000" w:themeColor="text1"/>
              </w:rPr>
            </w:pPr>
            <w:r w:rsidRPr="00446382">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46382" w:rsidRDefault="00E04A96" w:rsidP="00E04A96">
            <w:pPr>
              <w:pStyle w:val="TableText"/>
              <w:ind w:left="0"/>
              <w:rPr>
                <w:rStyle w:val="Example"/>
                <w:color w:val="000000" w:themeColor="text1"/>
              </w:rPr>
            </w:pPr>
            <w:r w:rsidRPr="00446382">
              <w:rPr>
                <w:rStyle w:val="Example"/>
                <w:rFonts w:hint="eastAsia"/>
                <w:color w:val="000000" w:themeColor="text1"/>
                <w:lang w:val="de-DE" w:eastAsia="ja-JP"/>
              </w:rPr>
              <w:t>Sept</w:t>
            </w:r>
            <w:r w:rsidR="00446382" w:rsidRPr="00446382">
              <w:rPr>
                <w:rStyle w:val="Example"/>
                <w:rFonts w:hint="eastAsia"/>
                <w:color w:val="000000" w:themeColor="text1"/>
                <w:lang w:val="de-DE" w:eastAsia="ja-JP"/>
              </w:rPr>
              <w:t>. 02</w:t>
            </w:r>
            <w:r w:rsidR="006C4F80" w:rsidRPr="00446382">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46382" w:rsidRDefault="006A79F9" w:rsidP="006A79F9">
            <w:pPr>
              <w:pStyle w:val="TableText"/>
              <w:jc w:val="center"/>
              <w:rPr>
                <w:rStyle w:val="Example"/>
                <w:color w:val="000000" w:themeColor="text1"/>
              </w:rPr>
            </w:pPr>
            <w:r w:rsidRPr="00446382">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46382" w:rsidRDefault="006C4F80">
            <w:pPr>
              <w:pStyle w:val="TableText"/>
              <w:ind w:left="0"/>
              <w:rPr>
                <w:rStyle w:val="Example"/>
                <w:color w:val="000000" w:themeColor="text1"/>
              </w:rPr>
            </w:pPr>
            <w:r w:rsidRPr="00446382">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46382" w:rsidRDefault="006C4F80">
            <w:pPr>
              <w:pStyle w:val="TableText"/>
              <w:tabs>
                <w:tab w:val="left" w:pos="1692"/>
              </w:tabs>
              <w:ind w:left="0"/>
              <w:rPr>
                <w:color w:val="000000" w:themeColor="text1"/>
              </w:rPr>
            </w:pPr>
            <w:r w:rsidRPr="00446382">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DF6C23" w:rsidRPr="00FF7701" w:rsidRDefault="006C4F80">
      <w:pPr>
        <w:pStyle w:val="TOC1"/>
        <w:rPr>
          <w:rFonts w:asciiTheme="minorHAnsi" w:eastAsiaTheme="minorEastAsia" w:hAnsiTheme="minorHAnsi" w:cstheme="minorBidi"/>
          <w:noProof/>
          <w:color w:val="000000" w:themeColor="text1"/>
          <w:spacing w:val="0"/>
          <w:sz w:val="22"/>
          <w:szCs w:val="22"/>
          <w:lang w:eastAsia="ja-JP"/>
        </w:rPr>
      </w:pPr>
      <w:r w:rsidRPr="00FF7701">
        <w:rPr>
          <w:color w:val="000000" w:themeColor="text1"/>
        </w:rPr>
        <w:fldChar w:fldCharType="begin"/>
      </w:r>
      <w:r w:rsidRPr="00FF7701">
        <w:rPr>
          <w:color w:val="000000" w:themeColor="text1"/>
        </w:rPr>
        <w:instrText xml:space="preserve"> TOC </w:instrText>
      </w:r>
      <w:r w:rsidRPr="00FF7701">
        <w:rPr>
          <w:color w:val="000000" w:themeColor="text1"/>
        </w:rPr>
        <w:fldChar w:fldCharType="separate"/>
      </w:r>
      <w:r w:rsidR="00DF6C23" w:rsidRPr="00FF7701">
        <w:rPr>
          <w:noProof/>
          <w:color w:val="000000" w:themeColor="text1"/>
        </w:rPr>
        <w:t>1.</w:t>
      </w:r>
      <w:r w:rsidR="00DF6C23" w:rsidRPr="00FF7701">
        <w:rPr>
          <w:rFonts w:asciiTheme="minorHAnsi" w:eastAsiaTheme="minorEastAsia" w:hAnsiTheme="minorHAnsi" w:cstheme="minorBidi"/>
          <w:noProof/>
          <w:color w:val="000000" w:themeColor="text1"/>
          <w:spacing w:val="0"/>
          <w:sz w:val="22"/>
          <w:szCs w:val="22"/>
          <w:lang w:eastAsia="ja-JP"/>
        </w:rPr>
        <w:tab/>
      </w:r>
      <w:r w:rsidR="00DF6C23" w:rsidRPr="00FF7701">
        <w:rPr>
          <w:noProof/>
          <w:color w:val="000000" w:themeColor="text1"/>
        </w:rPr>
        <w:t>Applicable Documents</w:t>
      </w:r>
      <w:r w:rsidR="00DF6C23" w:rsidRPr="00FF7701">
        <w:rPr>
          <w:noProof/>
          <w:color w:val="000000" w:themeColor="text1"/>
        </w:rPr>
        <w:tab/>
      </w:r>
      <w:r w:rsidR="00DF6C23" w:rsidRPr="00FF7701">
        <w:rPr>
          <w:noProof/>
          <w:color w:val="000000" w:themeColor="text1"/>
        </w:rPr>
        <w:fldChar w:fldCharType="begin"/>
      </w:r>
      <w:r w:rsidR="00DF6C23" w:rsidRPr="00FF7701">
        <w:rPr>
          <w:noProof/>
          <w:color w:val="000000" w:themeColor="text1"/>
        </w:rPr>
        <w:instrText xml:space="preserve"> PAGEREF _Toc492375172 \h </w:instrText>
      </w:r>
      <w:r w:rsidR="00DF6C23" w:rsidRPr="00FF7701">
        <w:rPr>
          <w:noProof/>
          <w:color w:val="000000" w:themeColor="text1"/>
        </w:rPr>
      </w:r>
      <w:r w:rsidR="00DF6C23" w:rsidRPr="00FF7701">
        <w:rPr>
          <w:noProof/>
          <w:color w:val="000000" w:themeColor="text1"/>
        </w:rPr>
        <w:fldChar w:fldCharType="separate"/>
      </w:r>
      <w:r w:rsidR="00B721FB">
        <w:rPr>
          <w:noProof/>
          <w:color w:val="000000" w:themeColor="text1"/>
        </w:rPr>
        <w:t>5</w:t>
      </w:r>
      <w:r w:rsidR="00DF6C23"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2.</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Glossary of Terms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_Toc492375173 \h </w:instrText>
      </w:r>
      <w:r w:rsidRPr="00FF7701">
        <w:rPr>
          <w:noProof/>
          <w:color w:val="000000" w:themeColor="text1"/>
        </w:rPr>
      </w:r>
      <w:r w:rsidRPr="00FF7701">
        <w:rPr>
          <w:noProof/>
          <w:color w:val="000000" w:themeColor="text1"/>
        </w:rPr>
        <w:fldChar w:fldCharType="separate"/>
      </w:r>
      <w:r w:rsidR="00B721FB">
        <w:rPr>
          <w:noProof/>
          <w:color w:val="000000" w:themeColor="text1"/>
        </w:rPr>
        <w:t>6</w:t>
      </w:r>
      <w:r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3.</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Introduction</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_Toc492375174 \h </w:instrText>
      </w:r>
      <w:r w:rsidRPr="00FF7701">
        <w:rPr>
          <w:noProof/>
          <w:color w:val="000000" w:themeColor="text1"/>
        </w:rPr>
      </w:r>
      <w:r w:rsidRPr="00FF7701">
        <w:rPr>
          <w:noProof/>
          <w:color w:val="000000" w:themeColor="text1"/>
        </w:rPr>
        <w:fldChar w:fldCharType="separate"/>
      </w:r>
      <w:r w:rsidR="00B721FB">
        <w:rPr>
          <w:noProof/>
          <w:color w:val="000000" w:themeColor="text1"/>
        </w:rPr>
        <w:t>7</w:t>
      </w:r>
      <w:r w:rsidRPr="00FF7701">
        <w:rPr>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3.1</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Purpose and Scope</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_Toc492375175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3.2</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Overview</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_Toc492375176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3.3</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Acceptance Criteria Definition</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_Toc492375177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3"/>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3.3.1</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Overview</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_Toc492375178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4"/>
        <w:rPr>
          <w:rFonts w:asciiTheme="minorHAnsi" w:eastAsiaTheme="minorEastAsia" w:hAnsiTheme="minorHAnsi" w:cstheme="minorBidi"/>
          <w:b/>
          <w:noProof/>
          <w:color w:val="000000" w:themeColor="text1"/>
          <w:spacing w:val="0"/>
          <w:sz w:val="22"/>
          <w:szCs w:val="22"/>
          <w:lang w:eastAsia="ja-JP"/>
        </w:rPr>
      </w:pPr>
      <w:r w:rsidRPr="00FF7701">
        <w:rPr>
          <w:b/>
          <w:noProof/>
          <w:color w:val="000000" w:themeColor="text1"/>
        </w:rPr>
        <w:t>3.3.1.1</w:t>
      </w:r>
      <w:r w:rsidRPr="00FF7701">
        <w:rPr>
          <w:rFonts w:asciiTheme="minorHAnsi" w:eastAsiaTheme="minorEastAsia" w:hAnsiTheme="minorHAnsi" w:cstheme="minorBidi"/>
          <w:b/>
          <w:noProof/>
          <w:color w:val="000000" w:themeColor="text1"/>
          <w:spacing w:val="0"/>
          <w:sz w:val="22"/>
          <w:szCs w:val="22"/>
          <w:lang w:eastAsia="ja-JP"/>
        </w:rPr>
        <w:tab/>
      </w:r>
      <w:r w:rsidRPr="00FF7701">
        <w:rPr>
          <w:b/>
          <w:noProof/>
          <w:color w:val="000000" w:themeColor="text1"/>
        </w:rPr>
        <w:t>Entrance Criteria</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_Toc492375179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7</w:t>
      </w:r>
      <w:r w:rsidRPr="00FF7701">
        <w:rPr>
          <w:b/>
          <w:noProof/>
          <w:color w:val="000000" w:themeColor="text1"/>
        </w:rPr>
        <w:fldChar w:fldCharType="end"/>
      </w:r>
    </w:p>
    <w:p w:rsidR="00DF6C23" w:rsidRPr="00FF7701" w:rsidRDefault="00DF6C23">
      <w:pPr>
        <w:pStyle w:val="TOC4"/>
        <w:rPr>
          <w:rFonts w:asciiTheme="minorHAnsi" w:eastAsiaTheme="minorEastAsia" w:hAnsiTheme="minorHAnsi" w:cstheme="minorBidi"/>
          <w:b/>
          <w:noProof/>
          <w:color w:val="000000" w:themeColor="text1"/>
          <w:spacing w:val="0"/>
          <w:sz w:val="22"/>
          <w:szCs w:val="22"/>
          <w:lang w:eastAsia="ja-JP"/>
        </w:rPr>
      </w:pPr>
      <w:r w:rsidRPr="00FF7701">
        <w:rPr>
          <w:b/>
          <w:noProof/>
          <w:color w:val="000000" w:themeColor="text1"/>
        </w:rPr>
        <w:t>3.3.1.2</w:t>
      </w:r>
      <w:r w:rsidRPr="00FF7701">
        <w:rPr>
          <w:rFonts w:asciiTheme="minorHAnsi" w:eastAsiaTheme="minorEastAsia" w:hAnsiTheme="minorHAnsi" w:cstheme="minorBidi"/>
          <w:b/>
          <w:noProof/>
          <w:color w:val="000000" w:themeColor="text1"/>
          <w:spacing w:val="0"/>
          <w:sz w:val="22"/>
          <w:szCs w:val="22"/>
          <w:lang w:eastAsia="ja-JP"/>
        </w:rPr>
        <w:tab/>
      </w:r>
      <w:r w:rsidRPr="00FF7701">
        <w:rPr>
          <w:b/>
          <w:noProof/>
          <w:color w:val="000000" w:themeColor="text1"/>
        </w:rPr>
        <w:t>Exit Criteria</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_Toc492375180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8</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3.4</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Acceptance</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_Toc492375181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8</w:t>
      </w:r>
      <w:r w:rsidRPr="00FF7701">
        <w:rPr>
          <w:b/>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4.</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Open Issues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_Toc492375182 \h </w:instrText>
      </w:r>
      <w:r w:rsidRPr="00FF7701">
        <w:rPr>
          <w:noProof/>
          <w:color w:val="000000" w:themeColor="text1"/>
        </w:rPr>
      </w:r>
      <w:r w:rsidRPr="00FF7701">
        <w:rPr>
          <w:noProof/>
          <w:color w:val="000000" w:themeColor="text1"/>
        </w:rPr>
        <w:fldChar w:fldCharType="separate"/>
      </w:r>
      <w:r w:rsidR="00B721FB">
        <w:rPr>
          <w:noProof/>
          <w:color w:val="000000" w:themeColor="text1"/>
        </w:rPr>
        <w:t>9</w:t>
      </w:r>
      <w:r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5.</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Test Summary</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_Toc492375183 \h </w:instrText>
      </w:r>
      <w:r w:rsidRPr="00FF7701">
        <w:rPr>
          <w:noProof/>
          <w:color w:val="000000" w:themeColor="text1"/>
        </w:rPr>
      </w:r>
      <w:r w:rsidRPr="00FF7701">
        <w:rPr>
          <w:noProof/>
          <w:color w:val="000000" w:themeColor="text1"/>
        </w:rPr>
        <w:fldChar w:fldCharType="separate"/>
      </w:r>
      <w:r w:rsidR="00B721FB">
        <w:rPr>
          <w:noProof/>
          <w:color w:val="000000" w:themeColor="text1"/>
        </w:rPr>
        <w:t>10</w:t>
      </w:r>
      <w:r w:rsidRPr="00FF7701">
        <w:rPr>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5.1</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Test Environment</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_Toc492375184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10</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5.2</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Test applications</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_Toc492375185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11</w:t>
      </w:r>
      <w:r w:rsidRPr="00FF7701">
        <w:rPr>
          <w:b/>
          <w:noProof/>
          <w:color w:val="000000" w:themeColor="text1"/>
        </w:rPr>
        <w:fldChar w:fldCharType="end"/>
      </w:r>
    </w:p>
    <w:p w:rsidR="00DF6C23" w:rsidRPr="00FF7701" w:rsidRDefault="00DF6C23">
      <w:pPr>
        <w:pStyle w:val="TOC2"/>
        <w:rPr>
          <w:rFonts w:asciiTheme="minorHAnsi" w:eastAsiaTheme="minorEastAsia" w:hAnsiTheme="minorHAnsi" w:cstheme="minorBidi"/>
          <w:b/>
          <w:noProof/>
          <w:color w:val="000000" w:themeColor="text1"/>
          <w:spacing w:val="0"/>
          <w:szCs w:val="22"/>
          <w:lang w:eastAsia="ja-JP"/>
        </w:rPr>
      </w:pPr>
      <w:r w:rsidRPr="00FF7701">
        <w:rPr>
          <w:b/>
          <w:noProof/>
          <w:color w:val="000000" w:themeColor="text1"/>
        </w:rPr>
        <w:t>5.3</w:t>
      </w:r>
      <w:r w:rsidRPr="00FF7701">
        <w:rPr>
          <w:rFonts w:asciiTheme="minorHAnsi" w:eastAsiaTheme="minorEastAsia" w:hAnsiTheme="minorHAnsi" w:cstheme="minorBidi"/>
          <w:b/>
          <w:noProof/>
          <w:color w:val="000000" w:themeColor="text1"/>
          <w:spacing w:val="0"/>
          <w:szCs w:val="22"/>
          <w:lang w:eastAsia="ja-JP"/>
        </w:rPr>
        <w:tab/>
      </w:r>
      <w:r w:rsidRPr="00FF7701">
        <w:rPr>
          <w:b/>
          <w:noProof/>
          <w:color w:val="000000" w:themeColor="text1"/>
        </w:rPr>
        <w:t>Test Scenarios &amp; Cases</w:t>
      </w:r>
      <w:r w:rsidRPr="00FF7701">
        <w:rPr>
          <w:b/>
          <w:noProof/>
          <w:color w:val="000000" w:themeColor="text1"/>
        </w:rPr>
        <w:tab/>
      </w:r>
      <w:r w:rsidRPr="00FF7701">
        <w:rPr>
          <w:b/>
          <w:noProof/>
          <w:color w:val="000000" w:themeColor="text1"/>
        </w:rPr>
        <w:fldChar w:fldCharType="begin"/>
      </w:r>
      <w:r w:rsidRPr="00FF7701">
        <w:rPr>
          <w:b/>
          <w:noProof/>
          <w:color w:val="000000" w:themeColor="text1"/>
        </w:rPr>
        <w:instrText xml:space="preserve"> PAGEREF _Toc492375186 \h </w:instrText>
      </w:r>
      <w:r w:rsidRPr="00FF7701">
        <w:rPr>
          <w:b/>
          <w:noProof/>
          <w:color w:val="000000" w:themeColor="text1"/>
        </w:rPr>
      </w:r>
      <w:r w:rsidRPr="00FF7701">
        <w:rPr>
          <w:b/>
          <w:noProof/>
          <w:color w:val="000000" w:themeColor="text1"/>
        </w:rPr>
        <w:fldChar w:fldCharType="separate"/>
      </w:r>
      <w:r w:rsidR="00B721FB">
        <w:rPr>
          <w:b/>
          <w:noProof/>
          <w:color w:val="000000" w:themeColor="text1"/>
        </w:rPr>
        <w:t>14</w:t>
      </w:r>
      <w:r w:rsidRPr="00FF7701">
        <w:rPr>
          <w:b/>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bCs/>
          <w:noProof/>
          <w:color w:val="000000" w:themeColor="text1"/>
        </w:rPr>
        <w:t>6.</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Test Results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_Toc492375187 \h </w:instrText>
      </w:r>
      <w:r w:rsidRPr="00FF7701">
        <w:rPr>
          <w:noProof/>
          <w:color w:val="000000" w:themeColor="text1"/>
        </w:rPr>
      </w:r>
      <w:r w:rsidRPr="00FF7701">
        <w:rPr>
          <w:noProof/>
          <w:color w:val="000000" w:themeColor="text1"/>
        </w:rPr>
        <w:fldChar w:fldCharType="separate"/>
      </w:r>
      <w:r w:rsidR="00B721FB">
        <w:rPr>
          <w:noProof/>
          <w:color w:val="000000" w:themeColor="text1"/>
        </w:rPr>
        <w:t>22</w:t>
      </w:r>
      <w:r w:rsidRPr="00FF7701">
        <w:rPr>
          <w:noProof/>
          <w:color w:val="000000" w:themeColor="text1"/>
        </w:rPr>
        <w:fldChar w:fldCharType="end"/>
      </w:r>
    </w:p>
    <w:p w:rsidR="00DF6C23" w:rsidRPr="00FF7701" w:rsidRDefault="00DF6C23">
      <w:pPr>
        <w:pStyle w:val="TOC1"/>
        <w:rPr>
          <w:rFonts w:asciiTheme="minorHAnsi" w:eastAsiaTheme="minorEastAsia" w:hAnsiTheme="minorHAnsi" w:cstheme="minorBidi"/>
          <w:noProof/>
          <w:color w:val="000000" w:themeColor="text1"/>
          <w:spacing w:val="0"/>
          <w:sz w:val="22"/>
          <w:szCs w:val="22"/>
          <w:lang w:eastAsia="ja-JP"/>
        </w:rPr>
      </w:pPr>
      <w:r w:rsidRPr="00FF7701">
        <w:rPr>
          <w:noProof/>
          <w:color w:val="000000" w:themeColor="text1"/>
        </w:rPr>
        <w:t>7.</w:t>
      </w:r>
      <w:r w:rsidRPr="00FF7701">
        <w:rPr>
          <w:rFonts w:asciiTheme="minorHAnsi" w:eastAsiaTheme="minorEastAsia" w:hAnsiTheme="minorHAnsi" w:cstheme="minorBidi"/>
          <w:noProof/>
          <w:color w:val="000000" w:themeColor="text1"/>
          <w:spacing w:val="0"/>
          <w:sz w:val="22"/>
          <w:szCs w:val="22"/>
          <w:lang w:eastAsia="ja-JP"/>
        </w:rPr>
        <w:tab/>
      </w:r>
      <w:r w:rsidRPr="00FF7701">
        <w:rPr>
          <w:noProof/>
          <w:color w:val="000000" w:themeColor="text1"/>
        </w:rPr>
        <w:t>Test Logs</w:t>
      </w:r>
      <w:r w:rsidRPr="00FF7701">
        <w:rPr>
          <w:noProof/>
          <w:color w:val="000000" w:themeColor="text1"/>
        </w:rPr>
        <w:tab/>
      </w:r>
      <w:r w:rsidRPr="00FF7701">
        <w:rPr>
          <w:noProof/>
          <w:color w:val="000000" w:themeColor="text1"/>
        </w:rPr>
        <w:fldChar w:fldCharType="begin"/>
      </w:r>
      <w:r w:rsidRPr="00FF7701">
        <w:rPr>
          <w:noProof/>
          <w:color w:val="000000" w:themeColor="text1"/>
        </w:rPr>
        <w:instrText xml:space="preserve"> PAGEREF _Toc492375188 \h </w:instrText>
      </w:r>
      <w:r w:rsidRPr="00FF7701">
        <w:rPr>
          <w:noProof/>
          <w:color w:val="000000" w:themeColor="text1"/>
        </w:rPr>
      </w:r>
      <w:r w:rsidRPr="00FF7701">
        <w:rPr>
          <w:noProof/>
          <w:color w:val="000000" w:themeColor="text1"/>
        </w:rPr>
        <w:fldChar w:fldCharType="separate"/>
      </w:r>
      <w:r w:rsidR="00B721FB">
        <w:rPr>
          <w:noProof/>
          <w:color w:val="000000" w:themeColor="text1"/>
        </w:rPr>
        <w:t>24</w:t>
      </w:r>
      <w:r w:rsidRPr="00FF7701">
        <w:rPr>
          <w:noProof/>
          <w:color w:val="000000" w:themeColor="text1"/>
        </w:rPr>
        <w:fldChar w:fldCharType="end"/>
      </w:r>
    </w:p>
    <w:p w:rsidR="006C4F80" w:rsidRDefault="006C4F80">
      <w:pPr>
        <w:pStyle w:val="TOC1"/>
        <w:tabs>
          <w:tab w:val="clear" w:pos="360"/>
          <w:tab w:val="clear" w:pos="540"/>
          <w:tab w:val="clear" w:pos="630"/>
          <w:tab w:val="clear" w:pos="9360"/>
          <w:tab w:val="right" w:leader="dot" w:pos="8640"/>
        </w:tabs>
      </w:pPr>
      <w:r w:rsidRPr="00FF7701">
        <w:rPr>
          <w:color w:val="000000" w:themeColor="text1"/>
        </w:rPr>
        <w:fldChar w:fldCharType="end"/>
      </w:r>
    </w:p>
    <w:p w:rsidR="006C4F80" w:rsidRDefault="006C4F80"/>
    <w:p w:rsidR="006C4F80" w:rsidRDefault="006C4F80">
      <w:pPr>
        <w:sectPr w:rsidR="006C4F80" w:rsidSect="00453DF0">
          <w:headerReference w:type="default" r:id="rId11"/>
          <w:footerReference w:type="default" r:id="rId12"/>
          <w:pgSz w:w="12240" w:h="15840"/>
          <w:pgMar w:top="1440" w:right="1800" w:bottom="1440" w:left="1800" w:header="720" w:footer="720" w:gutter="0"/>
          <w:cols w:space="720"/>
          <w:docGrid w:linePitch="600" w:charSpace="32768"/>
        </w:sectPr>
      </w:pPr>
    </w:p>
    <w:p w:rsidR="006C4F80" w:rsidRDefault="006C4F80">
      <w:pPr>
        <w:pStyle w:val="Heading1"/>
      </w:pPr>
      <w:bookmarkStart w:id="0" w:name="_Toc492375172"/>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6C4F80" w:rsidTr="00A807C0">
        <w:tc>
          <w:tcPr>
            <w:tcW w:w="875" w:type="dxa"/>
            <w:tcBorders>
              <w:top w:val="single" w:sz="4" w:space="0" w:color="808080"/>
              <w:left w:val="single" w:sz="4" w:space="0" w:color="808080"/>
              <w:bottom w:val="single" w:sz="4" w:space="0" w:color="808080"/>
            </w:tcBorders>
            <w:shd w:val="clear" w:color="auto" w:fill="auto"/>
          </w:tcPr>
          <w:p w:rsidR="006C4F80" w:rsidRDefault="00A807C0">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6C4F80" w:rsidRDefault="00E04A96" w:rsidP="00E04A96">
            <w:pPr>
              <w:pStyle w:val="TableText"/>
              <w:snapToGrid w:val="0"/>
              <w:ind w:left="0"/>
              <w:rPr>
                <w:iCs/>
                <w:lang w:eastAsia="ja-JP"/>
              </w:rPr>
            </w:pPr>
            <w:r>
              <w:rPr>
                <w:rFonts w:hint="eastAsia"/>
                <w:iCs/>
                <w:lang w:eastAsia="ja-JP"/>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6C4F80" w:rsidRDefault="00E04A96">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E04A96" w:rsidP="00E04A96">
            <w:pPr>
              <w:pStyle w:val="TableText"/>
              <w:snapToGrid w:val="0"/>
              <w:ind w:left="0"/>
              <w:rPr>
                <w:lang w:eastAsia="ja-JP"/>
              </w:rPr>
            </w:pPr>
            <w:r>
              <w:rPr>
                <w:rFonts w:hint="eastAsia"/>
                <w:lang w:eastAsia="ja-JP"/>
              </w:rPr>
              <w:t>Design Specification for ALL Zero Address</w:t>
            </w:r>
          </w:p>
        </w:tc>
      </w:tr>
    </w:tbl>
    <w:p w:rsidR="006C4F80" w:rsidRDefault="006C4F80">
      <w:pPr>
        <w:pStyle w:val="Heading1"/>
      </w:pPr>
      <w:bookmarkStart w:id="2" w:name="_Toc492375173"/>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5174"/>
      <w:r>
        <w:lastRenderedPageBreak/>
        <w:t>Introduction</w:t>
      </w:r>
      <w:bookmarkEnd w:id="1"/>
      <w:bookmarkEnd w:id="3"/>
    </w:p>
    <w:p w:rsidR="006C4F80" w:rsidRDefault="006C4F80">
      <w:pPr>
        <w:pStyle w:val="Heading2"/>
      </w:pPr>
      <w:r>
        <w:t xml:space="preserve"> </w:t>
      </w:r>
      <w:bookmarkStart w:id="4" w:name="_Toc492375175"/>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5176"/>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5177"/>
      <w:r>
        <w:t>Acceptance Criteria Definition</w:t>
      </w:r>
      <w:bookmarkEnd w:id="6"/>
    </w:p>
    <w:p w:rsidR="006C4F80" w:rsidRDefault="006C4F80">
      <w:pPr>
        <w:pStyle w:val="Heading3"/>
      </w:pPr>
      <w:bookmarkStart w:id="7" w:name="_Toc492375178"/>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5179"/>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5180"/>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5181"/>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5182"/>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5183"/>
      <w:r>
        <w:lastRenderedPageBreak/>
        <w:t>Test Summary</w:t>
      </w:r>
      <w:bookmarkEnd w:id="12"/>
    </w:p>
    <w:p w:rsidR="006C4F80" w:rsidRDefault="006C4F80">
      <w:pPr>
        <w:pStyle w:val="Heading2"/>
      </w:pPr>
      <w:r>
        <w:t xml:space="preserve"> </w:t>
      </w:r>
      <w:bookmarkStart w:id="13" w:name="_Toc492375184"/>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DF6C23" w:rsidP="00DF6C23">
      <w:pPr>
        <w:pStyle w:val="ListParagraph"/>
        <w:numPr>
          <w:ilvl w:val="0"/>
          <w:numId w:val="5"/>
        </w:numPr>
        <w:rPr>
          <w:sz w:val="24"/>
          <w:szCs w:val="24"/>
        </w:rPr>
      </w:pPr>
      <w:r w:rsidRPr="00DF6C23">
        <w:rPr>
          <w:rFonts w:ascii="Times New Roman" w:hAnsi="Times New Roman" w:cs="Times New Roman"/>
          <w:sz w:val="24"/>
          <w:szCs w:val="24"/>
        </w:rPr>
        <w:t>Wind River owned target board environment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w:t>
      </w:r>
      <w:r w:rsidR="00DF6C23">
        <w:rPr>
          <w:rFonts w:hint="eastAsia"/>
          <w:lang w:eastAsia="ja-JP"/>
        </w:rPr>
        <w:t xml:space="preserve"> </w:t>
      </w:r>
      <w:r>
        <w:t>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F84F91" w:rsidRDefault="006C4F80">
      <w:pPr>
        <w:rPr>
          <w:lang w:eastAsia="ja-JP"/>
        </w:rPr>
      </w:pPr>
      <w:r>
        <w:t>An example network topology is shown below.</w:t>
      </w:r>
    </w:p>
    <w:p w:rsidR="006C4F80" w:rsidRDefault="00F84F91">
      <w:r>
        <w:rPr>
          <w:noProof/>
          <w:lang w:eastAsia="ja-JP"/>
        </w:rPr>
        <mc:AlternateContent>
          <mc:Choice Requires="wpc">
            <w:drawing>
              <wp:inline distT="0" distB="0" distL="0" distR="0" wp14:anchorId="075BC299" wp14:editId="6645265F">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08" w:rsidRPr="00F372DD" w:rsidRDefault="00E77108"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Pr="00F372DD" w:rsidRDefault="00E77108"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08" w:rsidRDefault="00E77108"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08" w:rsidRDefault="00E77108"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08" w:rsidRDefault="00E77108"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108" w:rsidRDefault="00E77108"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75BC299"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E77108" w:rsidRPr="00F372DD" w:rsidRDefault="00E77108"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E77108" w:rsidRPr="00F372DD" w:rsidRDefault="00E77108"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E77108" w:rsidRDefault="00E77108"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E77108" w:rsidRDefault="00E77108"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E77108" w:rsidRDefault="00E77108"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E77108" w:rsidRDefault="00E77108"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E77108" w:rsidRDefault="00E77108"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E77108" w:rsidRDefault="00E77108"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E77108" w:rsidRDefault="00E77108"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E77108" w:rsidRDefault="00E77108"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E77108" w:rsidRDefault="00E77108"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E77108" w:rsidRDefault="00E77108"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E77108" w:rsidRDefault="00E77108" w:rsidP="00F84F91">
                        <w:pPr>
                          <w:pStyle w:val="NormalWeb"/>
                          <w:spacing w:before="0" w:after="0"/>
                          <w:jc w:val="right"/>
                        </w:pPr>
                        <w:r>
                          <w:rPr>
                            <w:sz w:val="16"/>
                            <w:szCs w:val="16"/>
                          </w:rPr>
                          <w:t>Ethernet LAN</w:t>
                        </w:r>
                      </w:p>
                    </w:txbxContent>
                  </v:textbox>
                </v:shape>
                <w10:anchorlock/>
              </v:group>
            </w:pict>
          </mc:Fallback>
        </mc:AlternateContent>
      </w:r>
    </w:p>
    <w:p w:rsidR="004D6D70" w:rsidRDefault="004D6D70">
      <w:pPr>
        <w:suppressAutoHyphens w:val="0"/>
        <w:rPr>
          <w:rFonts w:ascii="Arial" w:hAnsi="Arial" w:cs="Arial"/>
          <w:b/>
          <w:color w:val="161B62"/>
          <w:kern w:val="1"/>
          <w:sz w:val="28"/>
          <w:szCs w:val="20"/>
        </w:rPr>
      </w:pPr>
      <w:r>
        <w:br w:type="page"/>
      </w:r>
    </w:p>
    <w:p w:rsidR="006C4F80" w:rsidRPr="00116A46" w:rsidRDefault="006C4F80">
      <w:pPr>
        <w:pStyle w:val="Heading2"/>
      </w:pPr>
      <w:r>
        <w:lastRenderedPageBreak/>
        <w:t xml:space="preserve"> </w:t>
      </w:r>
      <w:bookmarkStart w:id="14" w:name="_Toc492375185"/>
      <w:r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5186"/>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3"/>
          <w:headerReference w:type="default" r:id="rId14"/>
          <w:footerReference w:type="even" r:id="rId15"/>
          <w:footerReference w:type="default" r:id="rId16"/>
          <w:headerReference w:type="first" r:id="rId17"/>
          <w:footerReference w:type="first" r:id="rId18"/>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E77108" w:rsidTr="00694F04">
        <w:trPr>
          <w:trHeight w:val="765"/>
        </w:trPr>
        <w:tc>
          <w:tcPr>
            <w:tcW w:w="464" w:type="dxa"/>
            <w:tcBorders>
              <w:left w:val="single" w:sz="4" w:space="0" w:color="000000"/>
              <w:bottom w:val="single" w:sz="4" w:space="0" w:color="000000"/>
            </w:tcBorders>
            <w:shd w:val="clear" w:color="auto" w:fill="FFFFFF"/>
          </w:tcPr>
          <w:p w:rsidR="00E77108" w:rsidRDefault="00E77108" w:rsidP="00E77108">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TC1301</w:t>
            </w:r>
          </w:p>
        </w:tc>
        <w:tc>
          <w:tcPr>
            <w:tcW w:w="1888"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Simnet0:192.168.3.66</w:t>
            </w:r>
          </w:p>
          <w:p w:rsidR="00E77108" w:rsidRDefault="00E77108" w:rsidP="00E77108">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on192.168.3.0</w:t>
            </w:r>
          </w:p>
        </w:tc>
        <w:tc>
          <w:tcPr>
            <w:tcW w:w="1928" w:type="dxa"/>
            <w:tcBorders>
              <w:left w:val="single" w:sz="4" w:space="0" w:color="000000"/>
              <w:bottom w:val="single" w:sz="4" w:space="0" w:color="000000"/>
              <w:right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E77108" w:rsidTr="00694F04">
        <w:trPr>
          <w:trHeight w:val="765"/>
        </w:trPr>
        <w:tc>
          <w:tcPr>
            <w:tcW w:w="464" w:type="dxa"/>
            <w:tcBorders>
              <w:left w:val="single" w:sz="4" w:space="0" w:color="000000"/>
              <w:bottom w:val="single" w:sz="4" w:space="0" w:color="000000"/>
            </w:tcBorders>
            <w:shd w:val="clear" w:color="auto" w:fill="FFFFFF"/>
          </w:tcPr>
          <w:p w:rsidR="00E77108" w:rsidRDefault="00E77108" w:rsidP="00E77108">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TC1302</w:t>
            </w:r>
          </w:p>
        </w:tc>
        <w:tc>
          <w:tcPr>
            <w:tcW w:w="1888"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Simnet0:192.168.3.55</w:t>
            </w:r>
          </w:p>
        </w:tc>
        <w:tc>
          <w:tcPr>
            <w:tcW w:w="2160"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Simnet0(192.168.3.65)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on192.168.3.255</w:t>
            </w:r>
          </w:p>
        </w:tc>
        <w:tc>
          <w:tcPr>
            <w:tcW w:w="1928" w:type="dxa"/>
            <w:tcBorders>
              <w:left w:val="single" w:sz="4" w:space="0" w:color="000000"/>
              <w:bottom w:val="single" w:sz="4" w:space="0" w:color="000000"/>
              <w:right w:val="single" w:sz="4" w:space="0" w:color="000000"/>
            </w:tcBorders>
            <w:shd w:val="clear" w:color="auto" w:fill="FFFFFF"/>
          </w:tcPr>
          <w:p w:rsidR="00E77108" w:rsidRDefault="00E77108" w:rsidP="00E77108">
            <w:r>
              <w:rPr>
                <w:rFonts w:ascii="Arial" w:eastAsia="Times New Roman" w:hAnsi="Arial" w:cs="Arial"/>
                <w:sz w:val="18"/>
                <w:szCs w:val="20"/>
              </w:rPr>
              <w:t>Server receive OK</w:t>
            </w:r>
          </w:p>
        </w:tc>
      </w:tr>
      <w:tr w:rsidR="00E77108" w:rsidTr="00694F04">
        <w:trPr>
          <w:trHeight w:val="765"/>
        </w:trPr>
        <w:tc>
          <w:tcPr>
            <w:tcW w:w="464" w:type="dxa"/>
            <w:tcBorders>
              <w:left w:val="single" w:sz="4" w:space="0" w:color="000000"/>
              <w:bottom w:val="single" w:sz="4" w:space="0" w:color="000000"/>
            </w:tcBorders>
            <w:shd w:val="clear" w:color="auto" w:fill="FFFFFF"/>
          </w:tcPr>
          <w:p w:rsidR="00E77108" w:rsidRDefault="00E77108" w:rsidP="00E77108">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TC1303</w:t>
            </w:r>
          </w:p>
        </w:tc>
        <w:tc>
          <w:tcPr>
            <w:tcW w:w="1888"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Simnet0:192.168.10.65</w:t>
            </w:r>
          </w:p>
          <w:p w:rsidR="00E77108" w:rsidRDefault="00E77108" w:rsidP="00E77108">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on192.168.10.0</w:t>
            </w:r>
          </w:p>
        </w:tc>
        <w:tc>
          <w:tcPr>
            <w:tcW w:w="1928" w:type="dxa"/>
            <w:tcBorders>
              <w:left w:val="single" w:sz="4" w:space="0" w:color="000000"/>
              <w:bottom w:val="single" w:sz="4" w:space="0" w:color="000000"/>
              <w:right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E77108" w:rsidTr="00694F04">
        <w:trPr>
          <w:trHeight w:val="765"/>
        </w:trPr>
        <w:tc>
          <w:tcPr>
            <w:tcW w:w="464" w:type="dxa"/>
            <w:tcBorders>
              <w:left w:val="single" w:sz="4" w:space="0" w:color="000000"/>
              <w:bottom w:val="single" w:sz="4" w:space="0" w:color="000000"/>
            </w:tcBorders>
            <w:shd w:val="clear" w:color="auto" w:fill="FFFFFF"/>
          </w:tcPr>
          <w:p w:rsidR="00E77108" w:rsidRDefault="00E77108" w:rsidP="00E77108">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TC1304</w:t>
            </w:r>
          </w:p>
        </w:tc>
        <w:tc>
          <w:tcPr>
            <w:tcW w:w="1888"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Simnet0:192.168.10.65</w:t>
            </w:r>
          </w:p>
          <w:p w:rsidR="00E77108" w:rsidRDefault="00E77108" w:rsidP="00E77108">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E77108" w:rsidRDefault="00E77108" w:rsidP="00E77108">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E77108" w:rsidTr="00642BFF">
        <w:tc>
          <w:tcPr>
            <w:tcW w:w="558" w:type="dxa"/>
          </w:tcPr>
          <w:p w:rsidR="00E77108" w:rsidRDefault="00E77108" w:rsidP="00E77108">
            <w:pPr>
              <w:snapToGrid w:val="0"/>
              <w:rPr>
                <w:rFonts w:ascii="Arial" w:eastAsia="Times New Roman" w:hAnsi="Arial" w:cs="Arial"/>
                <w:sz w:val="18"/>
                <w:szCs w:val="20"/>
              </w:rPr>
            </w:pPr>
          </w:p>
        </w:tc>
        <w:tc>
          <w:tcPr>
            <w:tcW w:w="1080" w:type="dxa"/>
            <w:shd w:val="clear" w:color="auto" w:fill="7F7F7F" w:themeFill="text1" w:themeFillTint="80"/>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Client1:: Simnet0:192.168.10.</w:t>
            </w:r>
            <w:bookmarkStart w:id="16" w:name="_GoBack"/>
            <w:bookmarkEnd w:id="16"/>
            <w:r>
              <w:rPr>
                <w:rFonts w:ascii="Arial" w:eastAsia="Times New Roman" w:hAnsi="Arial" w:cs="Arial"/>
                <w:sz w:val="18"/>
                <w:szCs w:val="20"/>
              </w:rPr>
              <w:t xml:space="preserve">65 </w:t>
            </w:r>
          </w:p>
          <w:p w:rsidR="00E77108" w:rsidRDefault="00E77108" w:rsidP="00E77108">
            <w:pPr>
              <w:rPr>
                <w:rFonts w:ascii="Arial" w:eastAsia="Times New Roman" w:hAnsi="Arial" w:cs="Arial"/>
                <w:sz w:val="18"/>
                <w:szCs w:val="20"/>
              </w:rPr>
            </w:pPr>
            <w:r>
              <w:rPr>
                <w:rFonts w:ascii="Arial" w:eastAsia="Times New Roman" w:hAnsi="Arial" w:cs="Arial"/>
                <w:sz w:val="18"/>
                <w:szCs w:val="20"/>
              </w:rPr>
              <w:t>Client2::</w:t>
            </w:r>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Simnet0:192.168.10.67</w:t>
            </w:r>
          </w:p>
          <w:p w:rsidR="00E77108" w:rsidRDefault="00E77108" w:rsidP="00E77108">
            <w:pPr>
              <w:rPr>
                <w:rFonts w:ascii="Arial" w:eastAsia="Times New Roman" w:hAnsi="Arial" w:cs="Arial"/>
                <w:sz w:val="18"/>
                <w:szCs w:val="20"/>
              </w:rPr>
            </w:pPr>
          </w:p>
        </w:tc>
        <w:tc>
          <w:tcPr>
            <w:tcW w:w="216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80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server receive NG</w:t>
            </w:r>
          </w:p>
          <w:p w:rsidR="00E77108" w:rsidRDefault="00E77108" w:rsidP="00E77108">
            <w:pPr>
              <w:rPr>
                <w:rFonts w:ascii="Arial" w:eastAsia="Times New Roman" w:hAnsi="Arial" w:cs="Arial"/>
                <w:sz w:val="18"/>
                <w:szCs w:val="20"/>
              </w:rPr>
            </w:pPr>
          </w:p>
        </w:tc>
      </w:tr>
      <w:tr w:rsidR="00E77108" w:rsidTr="00642BFF">
        <w:tc>
          <w:tcPr>
            <w:tcW w:w="558" w:type="dxa"/>
          </w:tcPr>
          <w:p w:rsidR="00E77108" w:rsidRDefault="00E77108" w:rsidP="00E77108">
            <w:pPr>
              <w:snapToGrid w:val="0"/>
              <w:rPr>
                <w:rFonts w:ascii="Arial" w:eastAsia="Times New Roman" w:hAnsi="Arial" w:cs="Arial"/>
                <w:sz w:val="18"/>
                <w:szCs w:val="20"/>
              </w:rPr>
            </w:pPr>
          </w:p>
        </w:tc>
        <w:tc>
          <w:tcPr>
            <w:tcW w:w="1080" w:type="dxa"/>
            <w:shd w:val="clear" w:color="auto" w:fill="7F7F7F" w:themeFill="text1" w:themeFillTint="80"/>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Client1::</w:t>
            </w:r>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Simnet0:192.168.10.65</w:t>
            </w:r>
          </w:p>
          <w:p w:rsidR="00E77108" w:rsidRDefault="00E77108" w:rsidP="00E77108">
            <w:pPr>
              <w:rPr>
                <w:rFonts w:ascii="Arial" w:eastAsia="Times New Roman" w:hAnsi="Arial" w:cs="Arial"/>
                <w:sz w:val="18"/>
                <w:szCs w:val="20"/>
              </w:rPr>
            </w:pPr>
            <w:r>
              <w:rPr>
                <w:rFonts w:ascii="Arial" w:eastAsia="Times New Roman" w:hAnsi="Arial" w:cs="Arial"/>
                <w:sz w:val="18"/>
                <w:szCs w:val="20"/>
              </w:rPr>
              <w:t>Client2::</w:t>
            </w:r>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 192.168.10.68</w:t>
            </w:r>
          </w:p>
          <w:p w:rsidR="00E77108" w:rsidRDefault="00E77108" w:rsidP="00E77108">
            <w:pPr>
              <w:rPr>
                <w:rFonts w:ascii="Arial" w:eastAsia="Times New Roman" w:hAnsi="Arial" w:cs="Arial"/>
                <w:sz w:val="18"/>
                <w:szCs w:val="20"/>
              </w:rPr>
            </w:pPr>
          </w:p>
        </w:tc>
        <w:tc>
          <w:tcPr>
            <w:tcW w:w="216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80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E77108" w:rsidRDefault="00E77108" w:rsidP="00E77108">
            <w:r>
              <w:rPr>
                <w:rFonts w:ascii="Arial" w:eastAsia="Times New Roman" w:hAnsi="Arial" w:cs="Arial"/>
                <w:sz w:val="18"/>
                <w:szCs w:val="20"/>
              </w:rPr>
              <w:t>server receive OK</w:t>
            </w:r>
          </w:p>
        </w:tc>
      </w:tr>
      <w:tr w:rsidR="00E77108" w:rsidTr="00642BFF">
        <w:tc>
          <w:tcPr>
            <w:tcW w:w="558" w:type="dxa"/>
          </w:tcPr>
          <w:p w:rsidR="00E77108" w:rsidRDefault="00E77108" w:rsidP="00E77108">
            <w:pPr>
              <w:snapToGrid w:val="0"/>
              <w:rPr>
                <w:rFonts w:ascii="Arial" w:eastAsia="Times New Roman" w:hAnsi="Arial" w:cs="Arial"/>
                <w:sz w:val="18"/>
                <w:szCs w:val="20"/>
              </w:rPr>
            </w:pPr>
          </w:p>
        </w:tc>
        <w:tc>
          <w:tcPr>
            <w:tcW w:w="1080" w:type="dxa"/>
            <w:shd w:val="clear" w:color="auto" w:fill="7F7F7F" w:themeFill="text1" w:themeFillTint="80"/>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Client1::</w:t>
            </w:r>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Simnet0:192.168.10.65</w:t>
            </w:r>
          </w:p>
          <w:p w:rsidR="00E77108" w:rsidRDefault="00E77108" w:rsidP="00E77108">
            <w:pPr>
              <w:rPr>
                <w:rFonts w:ascii="Arial" w:eastAsia="Times New Roman" w:hAnsi="Arial" w:cs="Arial"/>
                <w:sz w:val="18"/>
                <w:szCs w:val="20"/>
              </w:rPr>
            </w:pPr>
            <w:r>
              <w:rPr>
                <w:rFonts w:ascii="Arial" w:eastAsia="Times New Roman" w:hAnsi="Arial" w:cs="Arial"/>
                <w:sz w:val="18"/>
                <w:szCs w:val="20"/>
              </w:rPr>
              <w:t>Client2::</w:t>
            </w:r>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 192.168.10.67</w:t>
            </w:r>
          </w:p>
          <w:p w:rsidR="00E77108" w:rsidRDefault="00E77108" w:rsidP="00E77108">
            <w:pPr>
              <w:rPr>
                <w:rFonts w:ascii="Arial" w:eastAsia="Times New Roman" w:hAnsi="Arial" w:cs="Arial"/>
                <w:sz w:val="18"/>
                <w:szCs w:val="20"/>
              </w:rPr>
            </w:pPr>
          </w:p>
        </w:tc>
        <w:tc>
          <w:tcPr>
            <w:tcW w:w="216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Simnet0(192.168.3.5)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80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E77108" w:rsidRDefault="00E77108" w:rsidP="00E77108">
            <w:r>
              <w:rPr>
                <w:rFonts w:ascii="Arial" w:eastAsia="Times New Roman" w:hAnsi="Arial" w:cs="Arial"/>
                <w:sz w:val="18"/>
                <w:szCs w:val="20"/>
              </w:rPr>
              <w:t>Server receive NG</w:t>
            </w:r>
          </w:p>
        </w:tc>
      </w:tr>
      <w:tr w:rsidR="00E77108" w:rsidTr="00642BFF">
        <w:tc>
          <w:tcPr>
            <w:tcW w:w="558" w:type="dxa"/>
          </w:tcPr>
          <w:p w:rsidR="00E77108" w:rsidRDefault="00E77108" w:rsidP="00E77108">
            <w:pPr>
              <w:snapToGrid w:val="0"/>
              <w:rPr>
                <w:rFonts w:ascii="Arial" w:eastAsia="Times New Roman" w:hAnsi="Arial" w:cs="Arial"/>
                <w:sz w:val="18"/>
                <w:szCs w:val="20"/>
              </w:rPr>
            </w:pPr>
          </w:p>
        </w:tc>
        <w:tc>
          <w:tcPr>
            <w:tcW w:w="1080" w:type="dxa"/>
            <w:shd w:val="clear" w:color="auto" w:fill="7F7F7F" w:themeFill="text1" w:themeFillTint="80"/>
          </w:tcPr>
          <w:p w:rsidR="00E77108" w:rsidRDefault="00E77108" w:rsidP="00E77108">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Client1::</w:t>
            </w:r>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Simnet0:192.168.10.87</w:t>
            </w:r>
          </w:p>
          <w:p w:rsidR="00E77108" w:rsidRDefault="00E77108" w:rsidP="00E77108">
            <w:pPr>
              <w:rPr>
                <w:rFonts w:ascii="Arial" w:eastAsia="Times New Roman" w:hAnsi="Arial" w:cs="Arial"/>
                <w:sz w:val="18"/>
                <w:szCs w:val="20"/>
              </w:rPr>
            </w:pPr>
            <w:r>
              <w:rPr>
                <w:rFonts w:ascii="Arial" w:eastAsia="Times New Roman" w:hAnsi="Arial" w:cs="Arial"/>
                <w:sz w:val="18"/>
                <w:szCs w:val="20"/>
              </w:rPr>
              <w:t>Client2::</w:t>
            </w:r>
          </w:p>
          <w:p w:rsidR="00E77108" w:rsidRDefault="00E77108" w:rsidP="00E77108">
            <w:pPr>
              <w:rPr>
                <w:rFonts w:ascii="Arial" w:eastAsia="Times New Roman" w:hAnsi="Arial" w:cs="Arial"/>
                <w:sz w:val="18"/>
                <w:szCs w:val="20"/>
              </w:rPr>
            </w:pPr>
            <w:r>
              <w:rPr>
                <w:rFonts w:ascii="Arial" w:eastAsia="Times New Roman" w:hAnsi="Arial" w:cs="Arial"/>
                <w:sz w:val="18"/>
                <w:szCs w:val="20"/>
              </w:rPr>
              <w:t>Simnet0: 192.168.10.65</w:t>
            </w:r>
          </w:p>
          <w:p w:rsidR="00E77108" w:rsidRDefault="00E77108" w:rsidP="00E77108">
            <w:pPr>
              <w:rPr>
                <w:rFonts w:ascii="Arial" w:eastAsia="Times New Roman" w:hAnsi="Arial" w:cs="Arial"/>
                <w:sz w:val="18"/>
                <w:szCs w:val="20"/>
              </w:rPr>
            </w:pPr>
          </w:p>
        </w:tc>
        <w:tc>
          <w:tcPr>
            <w:tcW w:w="216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Listens to ADDR_ANY</w:t>
            </w:r>
          </w:p>
          <w:p w:rsidR="00E77108" w:rsidRDefault="00E77108" w:rsidP="00E77108">
            <w:pPr>
              <w:rPr>
                <w:rFonts w:ascii="Arial" w:eastAsia="Times New Roman" w:hAnsi="Arial" w:cs="Arial"/>
                <w:sz w:val="18"/>
                <w:szCs w:val="20"/>
              </w:rPr>
            </w:pPr>
          </w:p>
        </w:tc>
        <w:tc>
          <w:tcPr>
            <w:tcW w:w="1800" w:type="dxa"/>
          </w:tcPr>
          <w:p w:rsidR="00E77108" w:rsidRDefault="00E77108" w:rsidP="00E77108">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E77108" w:rsidRDefault="00E77108" w:rsidP="00E77108">
            <w:r>
              <w:rPr>
                <w:rFonts w:ascii="Arial" w:eastAsia="Times New Roman" w:hAnsi="Arial" w:cs="Arial"/>
                <w:sz w:val="18"/>
                <w:szCs w:val="20"/>
              </w:rPr>
              <w:t>Server receive OK</w:t>
            </w:r>
          </w:p>
        </w:tc>
      </w:tr>
    </w:tbl>
    <w:p w:rsidR="00642BFF" w:rsidRDefault="00642BFF">
      <w:pPr>
        <w:rPr>
          <w:lang w:eastAsia="ja-JP"/>
        </w:rPr>
      </w:pPr>
    </w:p>
    <w:p w:rsidR="006C4F80" w:rsidRDefault="006C4F80" w:rsidP="00DF6C23">
      <w:pPr>
        <w:ind w:left="360"/>
      </w:pPr>
    </w:p>
    <w:p w:rsidR="006C4F80" w:rsidRDefault="006C4F80" w:rsidP="00DF6C23">
      <w:pPr>
        <w:pStyle w:val="Heading1"/>
        <w:rPr>
          <w:bCs/>
          <w:color w:val="1C1C1C"/>
          <w:szCs w:val="28"/>
        </w:rPr>
      </w:pPr>
      <w:bookmarkStart w:id="17" w:name="_Toc492375187"/>
      <w:r>
        <w:lastRenderedPageBreak/>
        <w:t>Test Results</w:t>
      </w:r>
      <w:bookmarkEnd w:id="17"/>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9428" w:type="dxa"/>
        <w:tblInd w:w="-25" w:type="dxa"/>
        <w:tblLayout w:type="fixed"/>
        <w:tblLook w:val="0000" w:firstRow="0" w:lastRow="0" w:firstColumn="0" w:lastColumn="0" w:noHBand="0" w:noVBand="0"/>
      </w:tblPr>
      <w:tblGrid>
        <w:gridCol w:w="710"/>
        <w:gridCol w:w="1266"/>
        <w:gridCol w:w="1418"/>
        <w:gridCol w:w="1701"/>
        <w:gridCol w:w="4333"/>
      </w:tblGrid>
      <w:tr w:rsidR="006C4F80" w:rsidTr="006A79F9">
        <w:tc>
          <w:tcPr>
            <w:tcW w:w="710" w:type="dxa"/>
            <w:tcBorders>
              <w:top w:val="single" w:sz="4" w:space="0" w:color="000000"/>
              <w:left w:val="single" w:sz="4" w:space="0" w:color="000000"/>
              <w:bottom w:val="single" w:sz="4" w:space="0" w:color="000000"/>
            </w:tcBorders>
            <w:shd w:val="clear" w:color="auto" w:fill="D9D9D9"/>
          </w:tcPr>
          <w:p w:rsidR="006C4F80" w:rsidRDefault="006C4F80">
            <w:r>
              <w:t>Sl No</w:t>
            </w:r>
          </w:p>
        </w:tc>
        <w:tc>
          <w:tcPr>
            <w:tcW w:w="1266" w:type="dxa"/>
            <w:tcBorders>
              <w:top w:val="single" w:sz="4" w:space="0" w:color="000000"/>
              <w:left w:val="single" w:sz="4" w:space="0" w:color="000000"/>
              <w:bottom w:val="single" w:sz="4" w:space="0" w:color="000000"/>
            </w:tcBorders>
            <w:shd w:val="clear" w:color="auto" w:fill="D9D9D9"/>
          </w:tcPr>
          <w:p w:rsidR="006A79F9" w:rsidRDefault="006C4F80">
            <w:pPr>
              <w:rPr>
                <w:lang w:eastAsia="ja-JP"/>
              </w:rPr>
            </w:pPr>
            <w:r>
              <w:t xml:space="preserve">Scenario </w:t>
            </w:r>
          </w:p>
          <w:p w:rsidR="006C4F80" w:rsidRDefault="006C4F80">
            <w:r>
              <w:t>No</w:t>
            </w:r>
          </w:p>
        </w:tc>
        <w:tc>
          <w:tcPr>
            <w:tcW w:w="1418" w:type="dxa"/>
            <w:tcBorders>
              <w:top w:val="single" w:sz="4" w:space="0" w:color="000000"/>
              <w:left w:val="single" w:sz="4" w:space="0" w:color="000000"/>
              <w:bottom w:val="single" w:sz="4" w:space="0" w:color="000000"/>
            </w:tcBorders>
            <w:shd w:val="clear" w:color="auto" w:fill="D9D9D9"/>
          </w:tcPr>
          <w:p w:rsidR="006A79F9" w:rsidRDefault="006C4F80" w:rsidP="006A79F9">
            <w:pPr>
              <w:rPr>
                <w:lang w:eastAsia="ja-JP"/>
              </w:rPr>
            </w:pPr>
            <w:r>
              <w:t xml:space="preserve">Test Case </w:t>
            </w:r>
          </w:p>
          <w:p w:rsidR="006C4F80" w:rsidRDefault="006C4F80" w:rsidP="006A79F9">
            <w:pPr>
              <w:rPr>
                <w:lang w:eastAsia="ja-JP"/>
              </w:rPr>
            </w:pPr>
            <w:r>
              <w:t>I</w:t>
            </w:r>
            <w:r w:rsidR="006A79F9">
              <w:rPr>
                <w:rFonts w:hint="eastAsia"/>
                <w:lang w:eastAsia="ja-JP"/>
              </w:rPr>
              <w:t>D</w:t>
            </w:r>
          </w:p>
        </w:tc>
        <w:tc>
          <w:tcPr>
            <w:tcW w:w="1701" w:type="dxa"/>
            <w:tcBorders>
              <w:top w:val="single" w:sz="4" w:space="0" w:color="000000"/>
              <w:left w:val="single" w:sz="4" w:space="0" w:color="000000"/>
              <w:bottom w:val="single" w:sz="4" w:space="0" w:color="000000"/>
            </w:tcBorders>
            <w:shd w:val="clear" w:color="auto" w:fill="D9D9D9"/>
          </w:tcPr>
          <w:p w:rsidR="006C4F80" w:rsidRDefault="006C4F80">
            <w:r>
              <w:t>Result (PASS/FAIL)</w:t>
            </w:r>
          </w:p>
        </w:tc>
        <w:tc>
          <w:tcPr>
            <w:tcW w:w="4333" w:type="dxa"/>
            <w:tcBorders>
              <w:top w:val="single" w:sz="4" w:space="0" w:color="000000"/>
              <w:left w:val="single" w:sz="4" w:space="0" w:color="000000"/>
              <w:bottom w:val="single" w:sz="4" w:space="0" w:color="000000"/>
              <w:right w:val="single" w:sz="4" w:space="0" w:color="000000"/>
            </w:tcBorders>
            <w:shd w:val="clear" w:color="auto" w:fill="D9D9D9"/>
          </w:tcPr>
          <w:p w:rsidR="006C4F80" w:rsidRDefault="006C4F80">
            <w:r>
              <w:t>Remarks</w:t>
            </w: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SCN01</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rPr>
                <w:lang w:eastAsia="ja-JP"/>
              </w:rPr>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TC0104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SCN02</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TC0204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SCN03</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TC0304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SCN04</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TC0404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SCN05</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rsidP="00B45FE8">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19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TC0504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SCN06</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TC0604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SCN07</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TC0704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29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SCN08</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TC0804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SCN09</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867008" w:rsidRDefault="00867008">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TC0904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SCN10</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lastRenderedPageBreak/>
              <w:t>38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39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40</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TC1004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41</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SCN11</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42</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43</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44</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TC1104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45</w:t>
            </w:r>
          </w:p>
        </w:tc>
        <w:tc>
          <w:tcPr>
            <w:tcW w:w="1266" w:type="dxa"/>
            <w:tcBorders>
              <w:top w:val="single" w:sz="4" w:space="0" w:color="000000"/>
              <w:left w:val="single" w:sz="4" w:space="0" w:color="000000"/>
              <w:bottom w:val="single" w:sz="4" w:space="0" w:color="000000"/>
            </w:tcBorders>
            <w:shd w:val="clear" w:color="auto" w:fill="auto"/>
          </w:tcPr>
          <w:p w:rsidR="006C4F80" w:rsidRDefault="006C4F80">
            <w:r>
              <w:t>SCN12</w:t>
            </w: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46</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TC1202</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47</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TC1203</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vAlign w:val="bottom"/>
          </w:tcPr>
          <w:p w:rsidR="006C4F80" w:rsidRDefault="006C4F80">
            <w:pPr>
              <w:jc w:val="right"/>
            </w:pPr>
            <w:r>
              <w:rPr>
                <w:rFonts w:ascii="Calibri" w:hAnsi="Calibri" w:cs="Calibri"/>
                <w:color w:val="000000"/>
                <w:sz w:val="22"/>
                <w:szCs w:val="22"/>
              </w:rPr>
              <w:t>48</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1418" w:type="dxa"/>
            <w:tcBorders>
              <w:top w:val="single" w:sz="4" w:space="0" w:color="000000"/>
              <w:left w:val="single" w:sz="4" w:space="0" w:color="000000"/>
              <w:bottom w:val="single" w:sz="4" w:space="0" w:color="000000"/>
            </w:tcBorders>
            <w:shd w:val="clear" w:color="auto" w:fill="auto"/>
          </w:tcPr>
          <w:p w:rsidR="006C4F80" w:rsidRDefault="006C4F80">
            <w:r>
              <w:t>TC1204</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D23918" w:rsidRDefault="00D23918">
            <w:pPr>
              <w:snapToGrid w:val="0"/>
            </w:pPr>
          </w:p>
        </w:tc>
      </w:tr>
      <w:tr w:rsidR="006C4F80" w:rsidTr="006A79F9">
        <w:tc>
          <w:tcPr>
            <w:tcW w:w="710" w:type="dxa"/>
            <w:tcBorders>
              <w:top w:val="single" w:sz="4" w:space="0" w:color="000000"/>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49</w:t>
            </w:r>
          </w:p>
        </w:tc>
        <w:tc>
          <w:tcPr>
            <w:tcW w:w="1266" w:type="dxa"/>
            <w:tcBorders>
              <w:top w:val="single" w:sz="4" w:space="0" w:color="000000"/>
              <w:left w:val="single" w:sz="4" w:space="0" w:color="000000"/>
              <w:bottom w:val="single" w:sz="4" w:space="0" w:color="000000"/>
            </w:tcBorders>
            <w:shd w:val="clear" w:color="auto" w:fill="auto"/>
          </w:tcPr>
          <w:p w:rsidR="006C4F80" w:rsidRDefault="006C4F80">
            <w:pPr>
              <w:snapToGrid w:val="0"/>
            </w:pPr>
            <w:r>
              <w:t>SCN13</w:t>
            </w:r>
          </w:p>
        </w:tc>
        <w:tc>
          <w:tcPr>
            <w:tcW w:w="1418" w:type="dxa"/>
            <w:tcBorders>
              <w:top w:val="single" w:sz="4" w:space="0" w:color="000000"/>
              <w:left w:val="single" w:sz="4" w:space="0" w:color="000000"/>
              <w:bottom w:val="single" w:sz="4" w:space="0" w:color="000000"/>
            </w:tcBorders>
            <w:shd w:val="clear" w:color="auto" w:fill="auto"/>
          </w:tcPr>
          <w:p w:rsidR="006C4F80" w:rsidRDefault="006C4F80">
            <w:pPr>
              <w:snapToGrid w:val="0"/>
            </w:pPr>
            <w:r>
              <w:t>TC1301</w:t>
            </w:r>
          </w:p>
        </w:tc>
        <w:tc>
          <w:tcPr>
            <w:tcW w:w="1701" w:type="dxa"/>
            <w:tcBorders>
              <w:top w:val="single" w:sz="4" w:space="0" w:color="000000"/>
              <w:left w:val="single" w:sz="4" w:space="0" w:color="000000"/>
              <w:bottom w:val="single" w:sz="4" w:space="0" w:color="000000"/>
            </w:tcBorders>
            <w:shd w:val="clear" w:color="auto" w:fill="auto"/>
          </w:tcPr>
          <w:p w:rsidR="006C4F80" w:rsidRDefault="006C4F80">
            <w:pPr>
              <w:snapToGrid w:val="0"/>
            </w:pPr>
          </w:p>
        </w:tc>
        <w:tc>
          <w:tcPr>
            <w:tcW w:w="4333" w:type="dxa"/>
            <w:tcBorders>
              <w:top w:val="single" w:sz="4" w:space="0" w:color="000000"/>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50</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TC1302</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51</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TC1303</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52</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TC1304</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53</w:t>
            </w:r>
          </w:p>
        </w:tc>
        <w:tc>
          <w:tcPr>
            <w:tcW w:w="1266" w:type="dxa"/>
            <w:tcBorders>
              <w:left w:val="single" w:sz="4" w:space="0" w:color="000000"/>
              <w:bottom w:val="single" w:sz="4" w:space="0" w:color="000000"/>
            </w:tcBorders>
            <w:shd w:val="clear" w:color="auto" w:fill="auto"/>
          </w:tcPr>
          <w:p w:rsidR="006C4F80" w:rsidRDefault="006C4F80">
            <w:pPr>
              <w:snapToGrid w:val="0"/>
            </w:pPr>
            <w:r>
              <w:t>SCN14</w:t>
            </w:r>
          </w:p>
        </w:tc>
        <w:tc>
          <w:tcPr>
            <w:tcW w:w="1418" w:type="dxa"/>
            <w:tcBorders>
              <w:left w:val="single" w:sz="4" w:space="0" w:color="000000"/>
              <w:bottom w:val="single" w:sz="4" w:space="0" w:color="000000"/>
            </w:tcBorders>
            <w:shd w:val="clear" w:color="auto" w:fill="auto"/>
          </w:tcPr>
          <w:p w:rsidR="006C4F80" w:rsidRDefault="006C4F80">
            <w:pPr>
              <w:snapToGrid w:val="0"/>
            </w:pPr>
            <w:r>
              <w:t>TC1401</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54</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TC1402</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55</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TC1403</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r w:rsidR="006C4F80" w:rsidTr="006A79F9">
        <w:tc>
          <w:tcPr>
            <w:tcW w:w="710" w:type="dxa"/>
            <w:tcBorders>
              <w:left w:val="single" w:sz="4" w:space="0" w:color="000000"/>
              <w:bottom w:val="single" w:sz="4" w:space="0" w:color="000000"/>
            </w:tcBorders>
            <w:shd w:val="clear" w:color="auto" w:fill="auto"/>
          </w:tcPr>
          <w:p w:rsidR="006C4F80" w:rsidRDefault="006C4F80">
            <w:pPr>
              <w:snapToGrid w:val="0"/>
              <w:jc w:val="right"/>
            </w:pPr>
            <w:r>
              <w:rPr>
                <w:rFonts w:ascii="Calibri" w:hAnsi="Calibri"/>
                <w:sz w:val="22"/>
                <w:szCs w:val="22"/>
              </w:rPr>
              <w:t>56</w:t>
            </w:r>
          </w:p>
        </w:tc>
        <w:tc>
          <w:tcPr>
            <w:tcW w:w="1266" w:type="dxa"/>
            <w:tcBorders>
              <w:left w:val="single" w:sz="4" w:space="0" w:color="000000"/>
              <w:bottom w:val="single" w:sz="4" w:space="0" w:color="000000"/>
            </w:tcBorders>
            <w:shd w:val="clear" w:color="auto" w:fill="auto"/>
          </w:tcPr>
          <w:p w:rsidR="006C4F80" w:rsidRDefault="006C4F80">
            <w:pPr>
              <w:snapToGrid w:val="0"/>
            </w:pPr>
          </w:p>
        </w:tc>
        <w:tc>
          <w:tcPr>
            <w:tcW w:w="1418" w:type="dxa"/>
            <w:tcBorders>
              <w:left w:val="single" w:sz="4" w:space="0" w:color="000000"/>
              <w:bottom w:val="single" w:sz="4" w:space="0" w:color="000000"/>
            </w:tcBorders>
            <w:shd w:val="clear" w:color="auto" w:fill="auto"/>
          </w:tcPr>
          <w:p w:rsidR="006C4F80" w:rsidRDefault="006C4F80">
            <w:pPr>
              <w:snapToGrid w:val="0"/>
            </w:pPr>
            <w:r>
              <w:t>TC1404</w:t>
            </w:r>
          </w:p>
        </w:tc>
        <w:tc>
          <w:tcPr>
            <w:tcW w:w="1701" w:type="dxa"/>
            <w:tcBorders>
              <w:left w:val="single" w:sz="4" w:space="0" w:color="000000"/>
              <w:bottom w:val="single" w:sz="4" w:space="0" w:color="000000"/>
            </w:tcBorders>
            <w:shd w:val="clear" w:color="auto" w:fill="auto"/>
          </w:tcPr>
          <w:p w:rsidR="006C4F80" w:rsidRDefault="006C4F80">
            <w:pPr>
              <w:snapToGrid w:val="0"/>
            </w:pPr>
          </w:p>
        </w:tc>
        <w:tc>
          <w:tcPr>
            <w:tcW w:w="4333" w:type="dxa"/>
            <w:tcBorders>
              <w:left w:val="single" w:sz="4" w:space="0" w:color="000000"/>
              <w:bottom w:val="single" w:sz="4" w:space="0" w:color="000000"/>
              <w:right w:val="single" w:sz="4" w:space="0" w:color="000000"/>
            </w:tcBorders>
            <w:shd w:val="clear" w:color="auto" w:fill="auto"/>
          </w:tcPr>
          <w:p w:rsidR="006C4F80" w:rsidRDefault="006C4F80">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Pr="00D23918" w:rsidRDefault="006D49B6">
      <w:pPr>
        <w:rPr>
          <w:bCs/>
          <w:color w:val="1C1C1C"/>
          <w:lang w:eastAsia="ja-JP"/>
        </w:rPr>
      </w:pPr>
      <w:r w:rsidRPr="00D23918">
        <w:rPr>
          <w:rFonts w:hint="eastAsia"/>
          <w:bCs/>
          <w:color w:val="1C1C1C"/>
          <w:lang w:eastAsia="ja-JP"/>
        </w:rPr>
        <w:t>Test results are described either PASS or FAIL.</w:t>
      </w:r>
    </w:p>
    <w:p w:rsidR="006C4F80" w:rsidRDefault="006C4F80" w:rsidP="00DF6C23">
      <w:pPr>
        <w:pStyle w:val="Heading1"/>
      </w:pPr>
      <w:bookmarkStart w:id="18" w:name="_Toc492375188"/>
      <w:r w:rsidRPr="00DF6C23">
        <w:lastRenderedPageBreak/>
        <w:t>Test</w:t>
      </w:r>
      <w:r>
        <w:t xml:space="preserve"> </w:t>
      </w:r>
      <w:r w:rsidRPr="00DF6C23">
        <w:t>Logs</w:t>
      </w:r>
      <w:bookmarkEnd w:id="18"/>
    </w:p>
    <w:p w:rsidR="006C4F80" w:rsidRDefault="006C4F80">
      <w:r>
        <w:t>Will be added.</w:t>
      </w:r>
    </w:p>
    <w:p w:rsidR="00446382" w:rsidRDefault="00446382"/>
    <w:sectPr w:rsidR="00446382">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46F" w:rsidRDefault="00EA146F">
      <w:r>
        <w:separator/>
      </w:r>
    </w:p>
  </w:endnote>
  <w:endnote w:type="continuationSeparator" w:id="0">
    <w:p w:rsidR="00EA146F" w:rsidRDefault="00EA1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116E89">
      <w:rPr>
        <w:noProof/>
      </w:rPr>
      <w:t>4</w:t>
    </w:r>
    <w:r>
      <w:fldChar w:fldCharType="end"/>
    </w:r>
    <w:r>
      <w:rPr>
        <w:rStyle w:val="PageNumber1"/>
      </w:rPr>
      <w:tab/>
    </w:r>
    <w:r>
      <w:t>v</w:t>
    </w:r>
    <w:r>
      <w:rPr>
        <w:rFonts w:hint="eastAsia"/>
        <w:lang w:eastAsia="ja-JP"/>
      </w:rPr>
      <w:t>3.00</w:t>
    </w:r>
  </w:p>
  <w:p w:rsidR="00E77108" w:rsidRDefault="00E77108" w:rsidP="00446382">
    <w:pPr>
      <w:pStyle w:val="ListNumber1"/>
      <w:spacing w:before="40" w:after="40"/>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ab/>
    </w:r>
    <w:r>
      <w:rPr>
        <w:rFonts w:hint="eastAsia"/>
        <w:spacing w:val="0"/>
        <w:lang w:eastAsia="ja-JP"/>
      </w:rPr>
      <w:tab/>
    </w:r>
    <w:r>
      <w:rPr>
        <w:rFonts w:hint="eastAsia"/>
        <w:spacing w:val="0"/>
        <w:lang w:eastAsia="ja-JP"/>
      </w:rPr>
      <w:tab/>
    </w:r>
    <w:fldSimple w:instr=" DOCPROPERTY &quot;Date&quot;  \* MERGEFORMAT ">
      <w:r>
        <w:t>Sept. 2, 2017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C6119A">
      <w:rPr>
        <w:noProof/>
      </w:rPr>
      <w:t>20</w:t>
    </w:r>
    <w:r>
      <w:fldChar w:fldCharType="end"/>
    </w:r>
    <w:r>
      <w:rPr>
        <w:rStyle w:val="PageNumber1"/>
      </w:rPr>
      <w:tab/>
    </w:r>
    <w:r>
      <w:t>v</w:t>
    </w:r>
    <w:r>
      <w:rPr>
        <w:rFonts w:hint="eastAsia"/>
        <w:lang w:eastAsia="ja-JP"/>
      </w:rPr>
      <w:t>3.00</w:t>
    </w:r>
  </w:p>
  <w:p w:rsidR="00E77108" w:rsidRDefault="00E77108">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C6119A">
      <w:rPr>
        <w:noProof/>
      </w:rPr>
      <w:t>24</w:t>
    </w:r>
    <w:r>
      <w:fldChar w:fldCharType="end"/>
    </w:r>
    <w:r>
      <w:rPr>
        <w:rStyle w:val="PageNumber1"/>
      </w:rPr>
      <w:tab/>
    </w:r>
    <w:r>
      <w:t>v</w:t>
    </w:r>
    <w:r>
      <w:rPr>
        <w:rFonts w:hint="eastAsia"/>
        <w:lang w:eastAsia="ja-JP"/>
      </w:rPr>
      <w:t>3.00</w:t>
    </w:r>
  </w:p>
  <w:p w:rsidR="00E77108" w:rsidRDefault="00E77108">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46F" w:rsidRDefault="00EA146F">
      <w:r>
        <w:separator/>
      </w:r>
    </w:p>
  </w:footnote>
  <w:footnote w:type="continuationSeparator" w:id="0">
    <w:p w:rsidR="00EA146F" w:rsidRDefault="00EA1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Header"/>
      <w:tabs>
        <w:tab w:val="clear" w:pos="9360"/>
        <w:tab w:val="right" w:pos="8640"/>
      </w:tabs>
    </w:pPr>
    <w:r>
      <w:fldChar w:fldCharType="begin"/>
    </w:r>
    <w:r>
      <w:instrText xml:space="preserve"> DOCPROPERTY "Document Title"</w:instrText>
    </w:r>
    <w:r>
      <w:fldChar w:fldCharType="separate"/>
    </w:r>
    <w:r>
      <w:t>Acceptance Test Plan</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Header"/>
      <w:tabs>
        <w:tab w:val="clear" w:pos="9360"/>
        <w:tab w:val="right" w:pos="8640"/>
      </w:tabs>
    </w:pPr>
    <w:r>
      <w:fldChar w:fldCharType="begin"/>
    </w:r>
    <w:r>
      <w:instrText xml:space="preserve"> DOCPROPERTY "Document Title"</w:instrText>
    </w:r>
    <w:r>
      <w:fldChar w:fldCharType="separate"/>
    </w:r>
    <w:r>
      <w:t>Acceptance Test Plan</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pPr>
      <w:pStyle w:val="Header"/>
      <w:tabs>
        <w:tab w:val="clear" w:pos="9360"/>
        <w:tab w:val="right" w:pos="8640"/>
      </w:tabs>
    </w:pPr>
    <w:r>
      <w:fldChar w:fldCharType="begin"/>
    </w:r>
    <w:r>
      <w:instrText xml:space="preserve"> DOCPROPERTY "Document Title"</w:instrText>
    </w:r>
    <w:r>
      <w:fldChar w:fldCharType="separate"/>
    </w:r>
    <w:r>
      <w:t>Acceptance Test Plan</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108" w:rsidRDefault="00E771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846A10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08514D6F"/>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15:restartNumberingAfterBreak="0">
    <w:nsid w:val="2D140ADF"/>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15:restartNumberingAfterBreak="0">
    <w:nsid w:val="383F157D"/>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15:restartNumberingAfterBreak="0">
    <w:nsid w:val="3C3B6E60"/>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41EA725E"/>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15:restartNumberingAfterBreak="0">
    <w:nsid w:val="429C1C88"/>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15:restartNumberingAfterBreak="0">
    <w:nsid w:val="46A3101C"/>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3" w15:restartNumberingAfterBreak="0">
    <w:nsid w:val="5DB65EF8"/>
    <w:multiLevelType w:val="multilevel"/>
    <w:tmpl w:val="0000000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9"/>
  </w:num>
  <w:num w:numId="9">
    <w:abstractNumId w:val="6"/>
  </w:num>
  <w:num w:numId="10">
    <w:abstractNumId w:val="10"/>
  </w:num>
  <w:num w:numId="11">
    <w:abstractNumId w:val="7"/>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D2AB4"/>
    <w:rsid w:val="00116A46"/>
    <w:rsid w:val="00116E89"/>
    <w:rsid w:val="001576D5"/>
    <w:rsid w:val="001F3BD6"/>
    <w:rsid w:val="00232E4B"/>
    <w:rsid w:val="00275401"/>
    <w:rsid w:val="00277937"/>
    <w:rsid w:val="00294B64"/>
    <w:rsid w:val="00296228"/>
    <w:rsid w:val="002C3F93"/>
    <w:rsid w:val="00305B6F"/>
    <w:rsid w:val="00317238"/>
    <w:rsid w:val="003645AC"/>
    <w:rsid w:val="00377AE8"/>
    <w:rsid w:val="00425AE9"/>
    <w:rsid w:val="00446382"/>
    <w:rsid w:val="00453DF0"/>
    <w:rsid w:val="004C55EA"/>
    <w:rsid w:val="004D6D70"/>
    <w:rsid w:val="0058297B"/>
    <w:rsid w:val="005B00E7"/>
    <w:rsid w:val="005B09AC"/>
    <w:rsid w:val="005C0CE8"/>
    <w:rsid w:val="005F4D60"/>
    <w:rsid w:val="005F4F88"/>
    <w:rsid w:val="006405D6"/>
    <w:rsid w:val="00642BFF"/>
    <w:rsid w:val="00694F04"/>
    <w:rsid w:val="006A79F9"/>
    <w:rsid w:val="006C4F80"/>
    <w:rsid w:val="006C5E3D"/>
    <w:rsid w:val="006D49B6"/>
    <w:rsid w:val="00732904"/>
    <w:rsid w:val="00785B3A"/>
    <w:rsid w:val="00790C68"/>
    <w:rsid w:val="007917A9"/>
    <w:rsid w:val="007D263B"/>
    <w:rsid w:val="007D46F5"/>
    <w:rsid w:val="008205CA"/>
    <w:rsid w:val="00867008"/>
    <w:rsid w:val="00894353"/>
    <w:rsid w:val="008A03BD"/>
    <w:rsid w:val="00A273B9"/>
    <w:rsid w:val="00A807C0"/>
    <w:rsid w:val="00AA07AF"/>
    <w:rsid w:val="00AC42DF"/>
    <w:rsid w:val="00AE6C3B"/>
    <w:rsid w:val="00B45FE8"/>
    <w:rsid w:val="00B46891"/>
    <w:rsid w:val="00B47EA7"/>
    <w:rsid w:val="00B61A46"/>
    <w:rsid w:val="00B721FB"/>
    <w:rsid w:val="00BB11AC"/>
    <w:rsid w:val="00BD4331"/>
    <w:rsid w:val="00C34987"/>
    <w:rsid w:val="00C34FB4"/>
    <w:rsid w:val="00C6119A"/>
    <w:rsid w:val="00C84BBE"/>
    <w:rsid w:val="00D23918"/>
    <w:rsid w:val="00DA5F22"/>
    <w:rsid w:val="00DC4B7B"/>
    <w:rsid w:val="00DD0DE8"/>
    <w:rsid w:val="00DD10C1"/>
    <w:rsid w:val="00DF6C23"/>
    <w:rsid w:val="00E04A96"/>
    <w:rsid w:val="00E13DA9"/>
    <w:rsid w:val="00E262C4"/>
    <w:rsid w:val="00E77108"/>
    <w:rsid w:val="00E90718"/>
    <w:rsid w:val="00EA146F"/>
    <w:rsid w:val="00F47172"/>
    <w:rsid w:val="00F60D0C"/>
    <w:rsid w:val="00F84F91"/>
    <w:rsid w:val="00F8553E"/>
    <w:rsid w:val="00F919BE"/>
    <w:rsid w:val="00FF7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0334E968"/>
  <w15:docId w15:val="{A64914D4-B9A2-4CEB-B352-DDC2B045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669">
      <w:bodyDiv w:val="1"/>
      <w:marLeft w:val="0"/>
      <w:marRight w:val="0"/>
      <w:marTop w:val="0"/>
      <w:marBottom w:val="0"/>
      <w:divBdr>
        <w:top w:val="none" w:sz="0" w:space="0" w:color="auto"/>
        <w:left w:val="none" w:sz="0" w:space="0" w:color="auto"/>
        <w:bottom w:val="none" w:sz="0" w:space="0" w:color="auto"/>
        <w:right w:val="none" w:sz="0" w:space="0" w:color="auto"/>
      </w:divBdr>
    </w:div>
    <w:div w:id="5491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hyperlink" Target="http://www.windriver.com/company/terms/trademark.html"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B9F0F-157D-4E01-B868-B4E7F9878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25</Pages>
  <Words>4070</Words>
  <Characters>23200</Characters>
  <Application>Microsoft Office Word</Application>
  <DocSecurity>0</DocSecurity>
  <Lines>193</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vt:lpstr>
      <vt:lpstr>Acceptance Test Plan</vt:lpstr>
    </vt:vector>
  </TitlesOfParts>
  <Company>Wind River</Company>
  <LinksUpToDate>false</LinksUpToDate>
  <CharactersWithSpaces>27216</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dc:title>
  <dc:creator>Ramadorai Arunkumar</dc:creator>
  <cp:lastModifiedBy>Gopika</cp:lastModifiedBy>
  <cp:revision>16</cp:revision>
  <cp:lastPrinted>2017-09-05T02:46:00Z</cp:lastPrinted>
  <dcterms:created xsi:type="dcterms:W3CDTF">2017-09-02T05:49:00Z</dcterms:created>
  <dcterms:modified xsi:type="dcterms:W3CDTF">2017-09-28T12:08:00Z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ATP246189</vt:lpwstr>
  </property>
  <property fmtid="{D5CDD505-2E9C-101B-9397-08002B2CF9AE}" pid="6" name="Date">
    <vt:lpwstr>Sept. 2, 2017</vt:lpwstr>
  </property>
  <property fmtid="{D5CDD505-2E9C-101B-9397-08002B2CF9AE}" pid="7" name="Document title">
    <vt:lpwstr>Acceptance Test Plan</vt:lpwstr>
  </property>
  <property fmtid="{D5CDD505-2E9C-101B-9397-08002B2CF9AE}" pid="8" name="Version">
    <vt:lpwstr>3.00</vt:lpwstr>
  </property>
</Properties>
</file>